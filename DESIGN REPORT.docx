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178276247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24"/>
          <w:szCs w:val="24"/>
          <w:lang w:val="en-IN"/>
        </w:rPr>
      </w:sdtEndPr>
      <w:sdtContent>
        <w:p w14:paraId="032EEBF0" w14:textId="5E24641D" w:rsidR="005931E9" w:rsidRDefault="005931E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ADC6B55" wp14:editId="550E7CF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/>
              <w:b/>
              <w:bCs/>
              <w:sz w:val="72"/>
              <w:szCs w:val="72"/>
              <w:u w:val="single"/>
              <w:lang w:val="en-IN"/>
            </w:rPr>
            <w:alias w:val="Title"/>
            <w:tag w:val=""/>
            <w:id w:val="1735040861"/>
            <w:placeholder>
              <w:docPart w:val="3D5C2DBC4F9645E2A06E796D2992719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A1E1235" w14:textId="582CC6B9" w:rsidR="005931E9" w:rsidRDefault="005931E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5931E9">
                <w:rPr>
                  <w:rFonts w:ascii="Times New Roman" w:hAnsi="Times New Roman" w:cs="Times New Roman"/>
                  <w:b/>
                  <w:bCs/>
                  <w:sz w:val="72"/>
                  <w:szCs w:val="72"/>
                  <w:u w:val="single"/>
                  <w:lang w:val="en-IN"/>
                </w:rPr>
                <w:t>DESIGN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874634A723F4164A244A24B0CF9BC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EAD41B1" w14:textId="280D43A0" w:rsidR="005931E9" w:rsidRDefault="005931E9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CAD</w:t>
              </w:r>
            </w:p>
          </w:sdtContent>
        </w:sdt>
        <w:p w14:paraId="47BDE3E4" w14:textId="12379DB8" w:rsidR="005931E9" w:rsidRDefault="005931E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1FFABDD" wp14:editId="3663EC1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9C697A" w14:textId="7AAA6006" w:rsidR="005931E9" w:rsidRDefault="005931E9">
          <w:pPr>
            <w:rPr>
              <w:rFonts w:ascii="Times New Roman" w:hAnsi="Times New Roman" w:cs="Times New Roman"/>
              <w:sz w:val="24"/>
              <w:szCs w:val="24"/>
              <w:lang w:val="en-IN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DDB8F9" wp14:editId="25DA342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5509260</wp:posOffset>
                    </wp:positionV>
                    <wp:extent cx="6553200" cy="20193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019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873147" w14:textId="392AF096" w:rsidR="005931E9" w:rsidRPr="00E9261E" w:rsidRDefault="005931E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E9261E">
                                      <w:rPr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Alay Kabir</w:t>
                                    </w:r>
                                  </w:p>
                                </w:sdtContent>
                              </w:sdt>
                              <w:p w14:paraId="307A6755" w14:textId="07440891" w:rsidR="005931E9" w:rsidRPr="00E9261E" w:rsidRDefault="005931E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9261E"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 xml:space="preserve">Admission </w:t>
                                    </w:r>
                                    <w:r w:rsidR="00E9261E" w:rsidRPr="00E9261E"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NO.: -</w:t>
                                    </w:r>
                                    <w:r w:rsidRPr="00E9261E">
                                      <w:rPr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 xml:space="preserve"> 21je0075</w:t>
                                    </w:r>
                                  </w:sdtContent>
                                </w:sdt>
                              </w:p>
                              <w:p w14:paraId="62DAE924" w14:textId="16038F30" w:rsidR="005931E9" w:rsidRDefault="005931E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9261E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DDB8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33.8pt;width:516pt;height:15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72"/>
                              <w:szCs w:val="72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873147" w14:textId="392AF096" w:rsidR="005931E9" w:rsidRPr="00E9261E" w:rsidRDefault="005931E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 w:rsidRPr="00E9261E">
                                <w:rPr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t>Alay Kabir</w:t>
                              </w:r>
                            </w:p>
                          </w:sdtContent>
                        </w:sdt>
                        <w:p w14:paraId="307A6755" w14:textId="07440891" w:rsidR="005931E9" w:rsidRPr="00E9261E" w:rsidRDefault="005931E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9261E">
                                <w:rPr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 xml:space="preserve">Admission </w:t>
                              </w:r>
                              <w:r w:rsidR="00E9261E" w:rsidRPr="00E9261E">
                                <w:rPr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>NO.: -</w:t>
                              </w:r>
                              <w:r w:rsidRPr="00E9261E">
                                <w:rPr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 xml:space="preserve"> 21je0075</w:t>
                              </w:r>
                            </w:sdtContent>
                          </w:sdt>
                        </w:p>
                        <w:p w14:paraId="62DAE924" w14:textId="16038F30" w:rsidR="005931E9" w:rsidRDefault="005931E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9261E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  <w:lang w:val="en-IN"/>
            </w:rPr>
            <w:br w:type="page"/>
          </w:r>
        </w:p>
      </w:sdtContent>
    </w:sdt>
    <w:p w14:paraId="1E45E9C2" w14:textId="7B2586BF" w:rsidR="000D311F" w:rsidRDefault="000D311F">
      <w:pPr>
        <w:rPr>
          <w:sz w:val="44"/>
          <w:szCs w:val="44"/>
          <w:u w:val="single"/>
          <w:lang w:val="en-IN"/>
        </w:rPr>
      </w:pPr>
    </w:p>
    <w:p w14:paraId="601FF9A8" w14:textId="45B992B9" w:rsidR="005B0594" w:rsidRPr="005B0594" w:rsidRDefault="005B059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5B0594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Problem Statement:-</w:t>
      </w:r>
    </w:p>
    <w:p w14:paraId="7420DA10" w14:textId="2B5A8463" w:rsidR="000D311F" w:rsidRPr="005B0594" w:rsidRDefault="000D311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4CE597D" w14:textId="5C6D2333" w:rsidR="00C078BA" w:rsidRDefault="005B059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Design a ground vehicle Chassis with place for electronic parts with dimensions as 8 </w:t>
      </w:r>
      <w:r w:rsidR="00C078BA">
        <w:rPr>
          <w:rFonts w:ascii="Times New Roman" w:hAnsi="Times New Roman" w:cs="Times New Roman"/>
          <w:sz w:val="24"/>
          <w:szCs w:val="24"/>
          <w:lang w:val="en-IN"/>
        </w:rPr>
        <w:t>inches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*</w:t>
      </w:r>
    </w:p>
    <w:p w14:paraId="31EAB538" w14:textId="7B6F0752" w:rsidR="00105494" w:rsidRDefault="00C078B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 inches * 4 inches</w:t>
      </w:r>
    </w:p>
    <w:p w14:paraId="6791C1A4" w14:textId="77777777" w:rsidR="00C078BA" w:rsidRPr="005B0594" w:rsidRDefault="00C078B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9AA1FFC" w14:textId="3E99F092" w:rsidR="00661DE3" w:rsidRPr="005B0594" w:rsidRDefault="00661DE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721EDBB" w14:textId="77777777" w:rsidR="005931E9" w:rsidRDefault="005931E9">
      <w:pPr>
        <w:rPr>
          <w:b/>
          <w:bCs/>
          <w:sz w:val="32"/>
          <w:szCs w:val="32"/>
          <w:u w:val="single"/>
          <w:lang w:val="en-IN"/>
        </w:rPr>
      </w:pPr>
      <w:r w:rsidRPr="005931E9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Specifications</w:t>
      </w:r>
      <w:r>
        <w:rPr>
          <w:b/>
          <w:bCs/>
          <w:sz w:val="32"/>
          <w:szCs w:val="32"/>
          <w:u w:val="single"/>
          <w:lang w:val="en-IN"/>
        </w:rPr>
        <w:t>:-</w:t>
      </w:r>
    </w:p>
    <w:p w14:paraId="409D2DEA" w14:textId="77777777" w:rsidR="005931E9" w:rsidRDefault="005931E9">
      <w:pPr>
        <w:rPr>
          <w:b/>
          <w:bCs/>
          <w:sz w:val="32"/>
          <w:szCs w:val="32"/>
          <w:u w:val="single"/>
          <w:lang w:val="en-IN"/>
        </w:rPr>
      </w:pPr>
    </w:p>
    <w:p w14:paraId="0364C68F" w14:textId="37E7A968" w:rsidR="00661DE3" w:rsidRDefault="005931E9" w:rsidP="005931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 castor wheel and 2 wheels</w:t>
      </w:r>
    </w:p>
    <w:p w14:paraId="4D5ACA0E" w14:textId="02F959D3" w:rsidR="005931E9" w:rsidRDefault="00E9261E" w:rsidP="005931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Electronic components</w:t>
      </w:r>
    </w:p>
    <w:p w14:paraId="3C72947B" w14:textId="303882A9" w:rsidR="00E9261E" w:rsidRPr="005931E9" w:rsidRDefault="00E9261E" w:rsidP="005931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Base of length as 8 inches and width as 4 inches</w:t>
      </w:r>
    </w:p>
    <w:sectPr w:rsidR="00E9261E" w:rsidRPr="005931E9" w:rsidSect="005931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6BC7F7B"/>
    <w:multiLevelType w:val="hybridMultilevel"/>
    <w:tmpl w:val="C9B4B15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87251204">
    <w:abstractNumId w:val="19"/>
  </w:num>
  <w:num w:numId="2" w16cid:durableId="1169715827">
    <w:abstractNumId w:val="12"/>
  </w:num>
  <w:num w:numId="3" w16cid:durableId="1114978337">
    <w:abstractNumId w:val="10"/>
  </w:num>
  <w:num w:numId="4" w16cid:durableId="709064547">
    <w:abstractNumId w:val="22"/>
  </w:num>
  <w:num w:numId="5" w16cid:durableId="143590316">
    <w:abstractNumId w:val="13"/>
  </w:num>
  <w:num w:numId="6" w16cid:durableId="516114610">
    <w:abstractNumId w:val="16"/>
  </w:num>
  <w:num w:numId="7" w16cid:durableId="299045043">
    <w:abstractNumId w:val="18"/>
  </w:num>
  <w:num w:numId="8" w16cid:durableId="1568497506">
    <w:abstractNumId w:val="9"/>
  </w:num>
  <w:num w:numId="9" w16cid:durableId="153306638">
    <w:abstractNumId w:val="7"/>
  </w:num>
  <w:num w:numId="10" w16cid:durableId="2088116373">
    <w:abstractNumId w:val="6"/>
  </w:num>
  <w:num w:numId="11" w16cid:durableId="1965194232">
    <w:abstractNumId w:val="5"/>
  </w:num>
  <w:num w:numId="12" w16cid:durableId="62148118">
    <w:abstractNumId w:val="4"/>
  </w:num>
  <w:num w:numId="13" w16cid:durableId="1896356658">
    <w:abstractNumId w:val="8"/>
  </w:num>
  <w:num w:numId="14" w16cid:durableId="221982624">
    <w:abstractNumId w:val="3"/>
  </w:num>
  <w:num w:numId="15" w16cid:durableId="1396586499">
    <w:abstractNumId w:val="2"/>
  </w:num>
  <w:num w:numId="16" w16cid:durableId="1539077195">
    <w:abstractNumId w:val="1"/>
  </w:num>
  <w:num w:numId="17" w16cid:durableId="1633710270">
    <w:abstractNumId w:val="0"/>
  </w:num>
  <w:num w:numId="18" w16cid:durableId="754013506">
    <w:abstractNumId w:val="14"/>
  </w:num>
  <w:num w:numId="19" w16cid:durableId="481652895">
    <w:abstractNumId w:val="15"/>
  </w:num>
  <w:num w:numId="20" w16cid:durableId="1832287421">
    <w:abstractNumId w:val="20"/>
  </w:num>
  <w:num w:numId="21" w16cid:durableId="1295597905">
    <w:abstractNumId w:val="17"/>
  </w:num>
  <w:num w:numId="22" w16cid:durableId="1281886389">
    <w:abstractNumId w:val="11"/>
  </w:num>
  <w:num w:numId="23" w16cid:durableId="1248658772">
    <w:abstractNumId w:val="23"/>
  </w:num>
  <w:num w:numId="24" w16cid:durableId="19617671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1F"/>
    <w:rsid w:val="000D311F"/>
    <w:rsid w:val="00105494"/>
    <w:rsid w:val="00214C1F"/>
    <w:rsid w:val="005931E9"/>
    <w:rsid w:val="005B0594"/>
    <w:rsid w:val="00645252"/>
    <w:rsid w:val="00661DE3"/>
    <w:rsid w:val="006D3D74"/>
    <w:rsid w:val="00820CF3"/>
    <w:rsid w:val="0083569A"/>
    <w:rsid w:val="00A9204E"/>
    <w:rsid w:val="00C078BA"/>
    <w:rsid w:val="00E9261E"/>
    <w:rsid w:val="00F8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FDDD"/>
  <w15:chartTrackingRefBased/>
  <w15:docId w15:val="{E84A101E-F3B6-454D-A85A-EDDFE1DD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931E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31E9"/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931E9"/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A4C8D34C-6207-4603-B3AD-78197B4C350E%7d\%7bB312007D-7FFE-4EBB-9CCB-A3DE7A75E483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5C2DBC4F9645E2A06E796D29927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F9D6D-600C-4933-9AB0-10403C4A0EE0}"/>
      </w:docPartPr>
      <w:docPartBody>
        <w:p w:rsidR="00000000" w:rsidRDefault="00BC2D24" w:rsidP="00BC2D24">
          <w:pPr>
            <w:pStyle w:val="3D5C2DBC4F9645E2A06E796D2992719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874634A723F4164A244A24B0CF9B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99228-18C0-4831-839C-7D8197C6EB60}"/>
      </w:docPartPr>
      <w:docPartBody>
        <w:p w:rsidR="00000000" w:rsidRDefault="00BC2D24" w:rsidP="00BC2D24">
          <w:pPr>
            <w:pStyle w:val="B874634A723F4164A244A24B0CF9BCD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24"/>
    <w:rsid w:val="004F3C06"/>
    <w:rsid w:val="00BC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5C2DBC4F9645E2A06E796D2992719C">
    <w:name w:val="3D5C2DBC4F9645E2A06E796D2992719C"/>
    <w:rsid w:val="00BC2D24"/>
  </w:style>
  <w:style w:type="paragraph" w:customStyle="1" w:styleId="B874634A723F4164A244A24B0CF9BCD5">
    <w:name w:val="B874634A723F4164A244A24B0CF9BCD5"/>
    <w:rsid w:val="00BC2D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Alay Kabir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{B312007D-7FFE-4EBB-9CCB-A3DE7A75E483}tf02786999_win32</Template>
  <TotalTime>59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Admission NO.: - 21je0075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REPORT</dc:title>
  <dc:subject>CAD</dc:subject>
  <dc:creator>DELL</dc:creator>
  <cp:keywords/>
  <dc:description/>
  <cp:lastModifiedBy>Alay Kabir</cp:lastModifiedBy>
  <cp:revision>5</cp:revision>
  <dcterms:created xsi:type="dcterms:W3CDTF">2022-06-13T18:01:00Z</dcterms:created>
  <dcterms:modified xsi:type="dcterms:W3CDTF">2022-06-19T17:44:00Z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